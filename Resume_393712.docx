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6DDA" w:rsidRPr="00BE1EA3" w:rsidRDefault="000A6DDA" w:rsidP="000A6DDA">
      <w:pPr>
        <w:jc w:val="both"/>
      </w:pPr>
      <w:r w:rsidRPr="00BE1EA3">
        <w:tab/>
      </w:r>
      <w:r w:rsidRPr="00BE1EA3">
        <w:tab/>
      </w:r>
      <w:r w:rsidRPr="00BE1EA3">
        <w:tab/>
      </w:r>
      <w:r w:rsidRPr="00BE1EA3">
        <w:tab/>
      </w:r>
    </w:p>
    <w:p w:rsidR="000A6DDA" w:rsidRPr="00BE1EA3" w:rsidRDefault="005353B8" w:rsidP="000A6DDA">
      <w:pPr>
        <w:jc w:val="both"/>
        <w:rPr>
          <w:sz w:val="32"/>
          <w:szCs w:val="32"/>
        </w:rPr>
      </w:pPr>
      <w:r>
        <w:rPr>
          <w:b/>
          <w:sz w:val="32"/>
          <w:szCs w:val="32"/>
          <w:lang w:val="fr-LU"/>
        </w:rPr>
        <w:t xml:space="preserve">                                   </w:t>
      </w:r>
      <w:r w:rsidR="000A6DDA" w:rsidRPr="00BE1EA3">
        <w:rPr>
          <w:b/>
          <w:sz w:val="32"/>
          <w:szCs w:val="32"/>
          <w:lang w:val="fr-LU"/>
        </w:rPr>
        <w:t>CURRICULUM VITAE</w:t>
      </w:r>
    </w:p>
    <w:p w:rsidR="000A6DDA" w:rsidRPr="00BE1EA3" w:rsidRDefault="000A6DDA" w:rsidP="000A6DDA">
      <w:pPr>
        <w:jc w:val="both"/>
      </w:pPr>
    </w:p>
    <w:p w:rsidR="000A6DDA" w:rsidRPr="00BE1EA3" w:rsidRDefault="00D85AE6" w:rsidP="000A6DDA">
      <w:pPr>
        <w:rPr>
          <w:b/>
        </w:rPr>
      </w:pPr>
      <w:r w:rsidRPr="00BE1EA3">
        <w:rPr>
          <w:b/>
        </w:rPr>
        <w:t>Bandreddy Naga Madhavi</w:t>
      </w:r>
      <w:r w:rsidRPr="00BE1EA3">
        <w:rPr>
          <w:b/>
        </w:rPr>
        <w:tab/>
      </w:r>
      <w:r w:rsidRPr="00BE1EA3">
        <w:rPr>
          <w:b/>
        </w:rPr>
        <w:tab/>
      </w:r>
      <w:r w:rsidRPr="00BE1EA3">
        <w:rPr>
          <w:b/>
        </w:rPr>
        <w:tab/>
      </w:r>
      <w:r w:rsidR="000A6DDA" w:rsidRPr="00BE1EA3">
        <w:rPr>
          <w:b/>
        </w:rPr>
        <w:t xml:space="preserve">       E-mail:</w:t>
      </w:r>
      <w:r w:rsidR="003F2810">
        <w:rPr>
          <w:b/>
        </w:rPr>
        <w:t xml:space="preserve"> bandreddy.madhavi@tcs.com</w:t>
      </w:r>
    </w:p>
    <w:p w:rsidR="000A6DDA" w:rsidRPr="00BE1EA3" w:rsidRDefault="000A6DDA" w:rsidP="00447672">
      <w:pPr>
        <w:ind w:left="4320" w:firstLine="720"/>
        <w:rPr>
          <w:b/>
        </w:rPr>
      </w:pPr>
      <w:r w:rsidRPr="00BE1EA3">
        <w:rPr>
          <w:b/>
        </w:rPr>
        <w:t xml:space="preserve">Mobile: </w:t>
      </w:r>
      <w:r w:rsidR="00D85AE6" w:rsidRPr="00BE1EA3">
        <w:rPr>
          <w:b/>
        </w:rPr>
        <w:t>9949803328</w:t>
      </w:r>
    </w:p>
    <w:p w:rsidR="000A6DDA" w:rsidRPr="00BE1EA3" w:rsidRDefault="000A6DDA" w:rsidP="000A6DDA">
      <w:pPr>
        <w:rPr>
          <w:b/>
          <w:u w:val="single"/>
        </w:rPr>
      </w:pPr>
    </w:p>
    <w:p w:rsidR="000A6DDA" w:rsidRPr="00BE1EA3" w:rsidRDefault="000A6DDA" w:rsidP="000A6DDA">
      <w:pPr>
        <w:rPr>
          <w:b/>
          <w:u w:val="single"/>
        </w:rPr>
      </w:pPr>
      <w:r w:rsidRPr="00BE1EA3">
        <w:rPr>
          <w:b/>
          <w:u w:val="single"/>
        </w:rPr>
        <w:t>Professional Summary:</w:t>
      </w:r>
    </w:p>
    <w:p w:rsidR="000A6DDA" w:rsidRPr="00BE1EA3" w:rsidRDefault="000A6DDA" w:rsidP="000A6DDA"/>
    <w:p w:rsidR="000A6DDA" w:rsidRPr="00BE1EA3" w:rsidRDefault="000A6DDA" w:rsidP="000A6DDA">
      <w:pPr>
        <w:numPr>
          <w:ilvl w:val="0"/>
          <w:numId w:val="1"/>
        </w:numPr>
        <w:jc w:val="both"/>
      </w:pPr>
      <w:r w:rsidRPr="00BE1EA3">
        <w:t>Having</w:t>
      </w:r>
      <w:r w:rsidR="00410108">
        <w:rPr>
          <w:b/>
        </w:rPr>
        <w:t xml:space="preserve"> </w:t>
      </w:r>
      <w:r w:rsidR="00061C0D">
        <w:rPr>
          <w:b/>
        </w:rPr>
        <w:t>5</w:t>
      </w:r>
      <w:r w:rsidR="00C60FE2">
        <w:rPr>
          <w:b/>
        </w:rPr>
        <w:t>.5</w:t>
      </w:r>
      <w:r w:rsidR="00410108">
        <w:rPr>
          <w:b/>
        </w:rPr>
        <w:t xml:space="preserve"> </w:t>
      </w:r>
      <w:r w:rsidR="00D85AE6" w:rsidRPr="00BE1EA3">
        <w:rPr>
          <w:b/>
        </w:rPr>
        <w:t>years</w:t>
      </w:r>
      <w:r w:rsidRPr="00BE1EA3">
        <w:t xml:space="preserve"> of solid IT experience Involved in developing and maintenance of Software applications using </w:t>
      </w:r>
      <w:r w:rsidR="00453FAA">
        <w:t xml:space="preserve">Oracle </w:t>
      </w:r>
      <w:r w:rsidRPr="00BE1EA3">
        <w:rPr>
          <w:b/>
        </w:rPr>
        <w:t>CCB</w:t>
      </w:r>
      <w:r w:rsidR="00453FAA">
        <w:rPr>
          <w:b/>
        </w:rPr>
        <w:t xml:space="preserve"> (Customer Care and Billing) </w:t>
      </w:r>
      <w:r w:rsidR="00410108">
        <w:t>.</w:t>
      </w:r>
    </w:p>
    <w:p w:rsidR="000A6DDA" w:rsidRPr="00BE1EA3" w:rsidRDefault="000A6DDA" w:rsidP="00D85AE6">
      <w:pPr>
        <w:numPr>
          <w:ilvl w:val="0"/>
          <w:numId w:val="7"/>
        </w:numPr>
        <w:jc w:val="both"/>
      </w:pPr>
      <w:r w:rsidRPr="00BE1EA3">
        <w:t>Good communication and interpersonal skills.</w:t>
      </w:r>
    </w:p>
    <w:p w:rsidR="000A6DDA" w:rsidRDefault="000A6DDA" w:rsidP="000A6DDA">
      <w:pPr>
        <w:pStyle w:val="NormalVerdana"/>
        <w:numPr>
          <w:ilvl w:val="0"/>
          <w:numId w:val="5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BE1EA3">
        <w:rPr>
          <w:rFonts w:ascii="Times New Roman" w:hAnsi="Times New Roman"/>
          <w:sz w:val="24"/>
          <w:szCs w:val="24"/>
        </w:rPr>
        <w:t>Ability to learn new</w:t>
      </w:r>
      <w:r w:rsidR="00410108">
        <w:rPr>
          <w:rFonts w:ascii="Times New Roman" w:hAnsi="Times New Roman"/>
          <w:sz w:val="24"/>
          <w:szCs w:val="24"/>
        </w:rPr>
        <w:t xml:space="preserve"> </w:t>
      </w:r>
      <w:r w:rsidRPr="00BE1EA3">
        <w:rPr>
          <w:rFonts w:ascii="Times New Roman" w:hAnsi="Times New Roman"/>
          <w:sz w:val="24"/>
          <w:szCs w:val="24"/>
        </w:rPr>
        <w:t>technologies with minimal time period and Team Player with excellent communication skills.</w:t>
      </w:r>
    </w:p>
    <w:p w:rsidR="000A6DDA" w:rsidRPr="00BE1EA3" w:rsidRDefault="000A6DDA" w:rsidP="000A6DDA">
      <w:pPr>
        <w:jc w:val="both"/>
        <w:rPr>
          <w:b/>
          <w:u w:val="single"/>
        </w:rPr>
      </w:pPr>
      <w:r w:rsidRPr="00BE1EA3">
        <w:rPr>
          <w:b/>
          <w:u w:val="single"/>
        </w:rPr>
        <w:t>Career Profile:</w:t>
      </w:r>
    </w:p>
    <w:p w:rsidR="000A6DDA" w:rsidRPr="00BE1EA3" w:rsidRDefault="000A6DDA" w:rsidP="000A6DDA">
      <w:pPr>
        <w:jc w:val="both"/>
        <w:rPr>
          <w:b/>
          <w:u w:val="single"/>
        </w:rPr>
      </w:pPr>
    </w:p>
    <w:p w:rsidR="000A6DDA" w:rsidRPr="00BE1EA3" w:rsidRDefault="00D85AE6" w:rsidP="000A6DDA">
      <w:pPr>
        <w:spacing w:line="360" w:lineRule="auto"/>
        <w:jc w:val="both"/>
      </w:pPr>
      <w:r w:rsidRPr="00BE1EA3">
        <w:t>Working at Tata Consultancy Services,</w:t>
      </w:r>
      <w:r w:rsidR="00410108">
        <w:t xml:space="preserve"> </w:t>
      </w:r>
      <w:r w:rsidRPr="00BE1EA3">
        <w:t>Hyderabad</w:t>
      </w:r>
      <w:r w:rsidR="00410108">
        <w:t xml:space="preserve"> since </w:t>
      </w:r>
      <w:r w:rsidR="00453FAA">
        <w:t>5</w:t>
      </w:r>
      <w:r w:rsidR="00AD7145">
        <w:t>.5</w:t>
      </w:r>
      <w:r w:rsidR="00453FAA">
        <w:t xml:space="preserve"> </w:t>
      </w:r>
      <w:r w:rsidR="00BE1EA3">
        <w:t xml:space="preserve"> years</w:t>
      </w:r>
    </w:p>
    <w:p w:rsidR="000A6DDA" w:rsidRPr="00BE1EA3" w:rsidRDefault="000A6DDA" w:rsidP="000A6DDA">
      <w:pPr>
        <w:rPr>
          <w:b/>
          <w:u w:val="single"/>
        </w:rPr>
      </w:pPr>
      <w:r w:rsidRPr="00BE1EA3">
        <w:rPr>
          <w:b/>
          <w:u w:val="single"/>
        </w:rPr>
        <w:t>Professional Qualification:</w:t>
      </w:r>
    </w:p>
    <w:p w:rsidR="000A6DDA" w:rsidRPr="00BE1EA3" w:rsidRDefault="000A6DDA" w:rsidP="000A6DDA">
      <w:pPr>
        <w:rPr>
          <w:b/>
          <w:u w:val="single"/>
        </w:rPr>
      </w:pPr>
    </w:p>
    <w:p w:rsidR="000A6DDA" w:rsidRPr="00BE1EA3" w:rsidRDefault="000A6DDA" w:rsidP="000A6DDA">
      <w:pPr>
        <w:numPr>
          <w:ilvl w:val="0"/>
          <w:numId w:val="9"/>
        </w:numPr>
        <w:spacing w:line="360" w:lineRule="auto"/>
        <w:jc w:val="both"/>
        <w:rPr>
          <w:rStyle w:val="Emphasis"/>
          <w:b/>
          <w:i w:val="0"/>
        </w:rPr>
      </w:pPr>
      <w:r w:rsidRPr="00BE1EA3">
        <w:rPr>
          <w:b/>
        </w:rPr>
        <w:t xml:space="preserve">B.Tech. </w:t>
      </w:r>
      <w:r w:rsidRPr="00BE1EA3">
        <w:t xml:space="preserve">from JNTUK </w:t>
      </w:r>
      <w:r w:rsidR="00D85AE6" w:rsidRPr="00BE1EA3">
        <w:t>74</w:t>
      </w:r>
      <w:r w:rsidRPr="00BE1EA3">
        <w:t>%</w:t>
      </w:r>
      <w:r w:rsidRPr="00BE1EA3">
        <w:rPr>
          <w:rStyle w:val="Emphasis"/>
          <w:b/>
          <w:i w:val="0"/>
        </w:rPr>
        <w:t>.</w:t>
      </w:r>
    </w:p>
    <w:p w:rsidR="000A6DDA" w:rsidRDefault="000A6DDA" w:rsidP="000A6DDA">
      <w:pPr>
        <w:pStyle w:val="PlainText"/>
        <w:numPr>
          <w:ilvl w:val="0"/>
          <w:numId w:val="4"/>
        </w:numPr>
        <w:spacing w:line="360" w:lineRule="auto"/>
        <w:jc w:val="both"/>
        <w:rPr>
          <w:rFonts w:ascii="Times New Roman" w:eastAsia="MS Mincho" w:hAnsi="Times New Roman"/>
          <w:sz w:val="24"/>
          <w:szCs w:val="24"/>
        </w:rPr>
      </w:pPr>
      <w:r w:rsidRPr="00BE1EA3">
        <w:rPr>
          <w:rFonts w:ascii="Times New Roman" w:eastAsia="MS Mincho" w:hAnsi="Times New Roman"/>
          <w:b/>
          <w:sz w:val="24"/>
          <w:szCs w:val="24"/>
        </w:rPr>
        <w:t>Intermediate</w:t>
      </w:r>
      <w:r w:rsidRPr="00BE1EA3">
        <w:rPr>
          <w:rFonts w:ascii="Times New Roman" w:eastAsia="MS Mincho" w:hAnsi="Times New Roman"/>
          <w:sz w:val="24"/>
          <w:szCs w:val="24"/>
        </w:rPr>
        <w:t xml:space="preserve"> from Sri Chaitanya College</w:t>
      </w:r>
      <w:r w:rsidR="00D85AE6" w:rsidRPr="00BE1EA3">
        <w:rPr>
          <w:rFonts w:ascii="Times New Roman" w:eastAsia="MS Mincho" w:hAnsi="Times New Roman"/>
          <w:sz w:val="24"/>
          <w:szCs w:val="24"/>
        </w:rPr>
        <w:t xml:space="preserve"> 96</w:t>
      </w:r>
      <w:r w:rsidRPr="00BE1EA3">
        <w:rPr>
          <w:rFonts w:ascii="Times New Roman" w:eastAsia="MS Mincho" w:hAnsi="Times New Roman"/>
          <w:sz w:val="24"/>
          <w:szCs w:val="24"/>
        </w:rPr>
        <w:t>%, Vijayawada.</w:t>
      </w:r>
    </w:p>
    <w:p w:rsidR="000A6DDA" w:rsidRPr="00BE1EA3" w:rsidRDefault="000A6DDA" w:rsidP="000A6DDA">
      <w:pPr>
        <w:jc w:val="both"/>
        <w:rPr>
          <w:b/>
          <w:u w:val="single"/>
        </w:rPr>
      </w:pPr>
    </w:p>
    <w:p w:rsidR="000A6DDA" w:rsidRPr="00BE1EA3" w:rsidRDefault="000A6DDA" w:rsidP="000A6DDA">
      <w:pPr>
        <w:jc w:val="both"/>
        <w:rPr>
          <w:b/>
          <w:u w:val="single"/>
        </w:rPr>
      </w:pPr>
      <w:r w:rsidRPr="00BE1EA3">
        <w:rPr>
          <w:b/>
          <w:u w:val="single"/>
        </w:rPr>
        <w:t>PROJECTS DETAILS:</w:t>
      </w:r>
    </w:p>
    <w:p w:rsidR="000A6DDA" w:rsidRPr="00BE1EA3" w:rsidRDefault="000A6DDA" w:rsidP="000A6DDA">
      <w:pPr>
        <w:jc w:val="both"/>
        <w:rPr>
          <w:b/>
          <w:u w:val="single"/>
        </w:rPr>
      </w:pPr>
    </w:p>
    <w:p w:rsidR="000A6DDA" w:rsidRPr="00BE1EA3" w:rsidRDefault="000A6DDA" w:rsidP="000A6DDA">
      <w:pPr>
        <w:tabs>
          <w:tab w:val="left" w:pos="3420"/>
        </w:tabs>
        <w:rPr>
          <w:b/>
        </w:rPr>
      </w:pPr>
    </w:p>
    <w:p w:rsidR="000A6DDA" w:rsidRPr="00BE1EA3" w:rsidRDefault="000A6DDA" w:rsidP="000A6DDA">
      <w:pPr>
        <w:spacing w:line="360" w:lineRule="auto"/>
        <w:rPr>
          <w:lang w:val="fr-FR"/>
        </w:rPr>
      </w:pPr>
      <w:r w:rsidRPr="00BE1EA3">
        <w:rPr>
          <w:b/>
        </w:rPr>
        <w:t xml:space="preserve"> Title     </w:t>
      </w:r>
      <w:r w:rsidRPr="00BE1EA3">
        <w:rPr>
          <w:b/>
        </w:rPr>
        <w:tab/>
        <w:t xml:space="preserve">        :   </w:t>
      </w:r>
      <w:r w:rsidRPr="00BE1EA3">
        <w:rPr>
          <w:lang w:val="fr-FR"/>
        </w:rPr>
        <w:t>RAPDRP (Restructure</w:t>
      </w:r>
      <w:r w:rsidR="00D85AE6" w:rsidRPr="00BE1EA3">
        <w:rPr>
          <w:lang w:val="fr-FR"/>
        </w:rPr>
        <w:t>d</w:t>
      </w:r>
      <w:r w:rsidRPr="00BE1EA3">
        <w:rPr>
          <w:lang w:val="fr-FR"/>
        </w:rPr>
        <w:t xml:space="preserve"> Accelerated Power Development and Reformes    </w:t>
      </w:r>
    </w:p>
    <w:p w:rsidR="000A6DDA" w:rsidRPr="00BE1EA3" w:rsidRDefault="000A6DDA" w:rsidP="000A6DDA">
      <w:pPr>
        <w:spacing w:line="360" w:lineRule="auto"/>
        <w:rPr>
          <w:b/>
          <w:spacing w:val="4"/>
        </w:rPr>
      </w:pPr>
      <w:r w:rsidRPr="00BE1EA3">
        <w:rPr>
          <w:lang w:val="fr-FR"/>
        </w:rPr>
        <w:t xml:space="preserve">                               Program)</w:t>
      </w:r>
    </w:p>
    <w:p w:rsidR="00687302" w:rsidRPr="00BE1EA3" w:rsidRDefault="000A6DDA" w:rsidP="00687302">
      <w:pPr>
        <w:pStyle w:val="Heading6"/>
        <w:numPr>
          <w:ilvl w:val="5"/>
          <w:numId w:val="11"/>
        </w:numPr>
        <w:spacing w:after="240"/>
        <w:rPr>
          <w:rFonts w:ascii="Times New Roman" w:hAnsi="Times New Roman" w:cs="Times New Roman"/>
          <w:sz w:val="24"/>
          <w:szCs w:val="24"/>
        </w:rPr>
      </w:pPr>
      <w:r w:rsidRPr="00BE1EA3">
        <w:rPr>
          <w:rFonts w:ascii="Times New Roman" w:hAnsi="Times New Roman" w:cs="Times New Roman"/>
          <w:sz w:val="24"/>
          <w:szCs w:val="24"/>
        </w:rPr>
        <w:t xml:space="preserve"> Client</w:t>
      </w:r>
      <w:r w:rsidRPr="00BE1EA3">
        <w:rPr>
          <w:rFonts w:ascii="Times New Roman" w:hAnsi="Times New Roman" w:cs="Times New Roman"/>
          <w:sz w:val="24"/>
          <w:szCs w:val="24"/>
        </w:rPr>
        <w:tab/>
      </w:r>
      <w:r w:rsidRPr="00BE1EA3">
        <w:rPr>
          <w:rFonts w:ascii="Times New Roman" w:hAnsi="Times New Roman" w:cs="Times New Roman"/>
          <w:sz w:val="24"/>
          <w:szCs w:val="24"/>
        </w:rPr>
        <w:tab/>
        <w:t xml:space="preserve">      :  </w:t>
      </w:r>
      <w:r w:rsidR="00687302" w:rsidRPr="00BE1EA3">
        <w:rPr>
          <w:rFonts w:ascii="Times New Roman" w:hAnsi="Times New Roman" w:cs="Times New Roman"/>
          <w:sz w:val="24"/>
          <w:szCs w:val="24"/>
        </w:rPr>
        <w:t>Central Power Distribution Company of A. P. Ltd (APTransco)</w:t>
      </w:r>
    </w:p>
    <w:p w:rsidR="000A6DDA" w:rsidRPr="00BE1EA3" w:rsidRDefault="000A6DDA" w:rsidP="000A6DDA">
      <w:pPr>
        <w:jc w:val="both"/>
        <w:rPr>
          <w:rStyle w:val="Heading7Char"/>
          <w:b w:val="0"/>
          <w:bCs w:val="0"/>
        </w:rPr>
      </w:pPr>
    </w:p>
    <w:p w:rsidR="000A6DDA" w:rsidRPr="00BE1EA3" w:rsidRDefault="000A6DDA" w:rsidP="000A6DDA">
      <w:pPr>
        <w:pStyle w:val="NormalVerdana"/>
        <w:tabs>
          <w:tab w:val="clear" w:pos="720"/>
        </w:tabs>
        <w:ind w:left="1440" w:hanging="1440"/>
        <w:rPr>
          <w:rFonts w:ascii="Times New Roman" w:hAnsi="Times New Roman"/>
          <w:sz w:val="24"/>
          <w:szCs w:val="24"/>
        </w:rPr>
      </w:pPr>
    </w:p>
    <w:p w:rsidR="000A6DDA" w:rsidRPr="00BE1EA3" w:rsidRDefault="000A6DDA" w:rsidP="000A6DDA">
      <w:pPr>
        <w:pStyle w:val="NormalVerdana"/>
        <w:tabs>
          <w:tab w:val="clear" w:pos="720"/>
        </w:tabs>
        <w:ind w:left="0" w:firstLine="0"/>
        <w:rPr>
          <w:rFonts w:ascii="Times New Roman" w:hAnsi="Times New Roman"/>
          <w:color w:val="000000"/>
          <w:sz w:val="24"/>
          <w:szCs w:val="24"/>
        </w:rPr>
      </w:pPr>
    </w:p>
    <w:p w:rsidR="000A6DDA" w:rsidRPr="00BE1EA3" w:rsidRDefault="000A6DDA" w:rsidP="000A6DDA">
      <w:pPr>
        <w:pStyle w:val="NormalVerdana"/>
        <w:tabs>
          <w:tab w:val="clear" w:pos="720"/>
        </w:tabs>
        <w:spacing w:line="360" w:lineRule="auto"/>
        <w:ind w:left="0" w:firstLine="0"/>
        <w:rPr>
          <w:rFonts w:ascii="Times New Roman" w:hAnsi="Times New Roman"/>
          <w:b/>
          <w:spacing w:val="4"/>
          <w:sz w:val="24"/>
          <w:szCs w:val="24"/>
        </w:rPr>
      </w:pPr>
      <w:r w:rsidRPr="00BE1EA3">
        <w:rPr>
          <w:rFonts w:ascii="Times New Roman" w:hAnsi="Times New Roman"/>
          <w:b/>
          <w:spacing w:val="4"/>
          <w:sz w:val="24"/>
          <w:szCs w:val="24"/>
        </w:rPr>
        <w:t>Description:</w:t>
      </w:r>
    </w:p>
    <w:p w:rsidR="000A6DDA" w:rsidRPr="00BE1EA3" w:rsidRDefault="000A6DDA" w:rsidP="000A6DDA">
      <w:pPr>
        <w:pStyle w:val="NormalVerdana"/>
        <w:tabs>
          <w:tab w:val="clear" w:pos="720"/>
        </w:tabs>
        <w:spacing w:line="360" w:lineRule="auto"/>
        <w:ind w:left="0" w:firstLine="0"/>
        <w:rPr>
          <w:rFonts w:ascii="Times New Roman" w:hAnsi="Times New Roman"/>
          <w:b/>
          <w:spacing w:val="4"/>
          <w:sz w:val="24"/>
          <w:szCs w:val="24"/>
        </w:rPr>
      </w:pPr>
    </w:p>
    <w:p w:rsidR="000A6DDA" w:rsidRPr="00BE1EA3" w:rsidRDefault="000A6DDA" w:rsidP="000A6DDA">
      <w:pPr>
        <w:pStyle w:val="NormalVerdana"/>
        <w:numPr>
          <w:ilvl w:val="0"/>
          <w:numId w:val="10"/>
        </w:numPr>
        <w:jc w:val="both"/>
        <w:rPr>
          <w:rFonts w:ascii="Times New Roman" w:hAnsi="Times New Roman"/>
          <w:color w:val="000000"/>
          <w:sz w:val="24"/>
          <w:szCs w:val="24"/>
        </w:rPr>
      </w:pPr>
      <w:r w:rsidRPr="00BE1EA3">
        <w:rPr>
          <w:rFonts w:ascii="Times New Roman" w:hAnsi="Times New Roman"/>
          <w:color w:val="000000"/>
          <w:sz w:val="24"/>
          <w:szCs w:val="24"/>
        </w:rPr>
        <w:t>Product Description: R-APDRP (Restructured-Accelerated Power Development &amp; Reforms Program) is an effort by the nodal agency Power Finance Corporation (PFC) under the aegis of the Ministry of Power, Govt. of India to reduce AT&amp;C losses to lesser than 15%.</w:t>
      </w:r>
    </w:p>
    <w:p w:rsidR="000A6DDA" w:rsidRPr="00BE1EA3" w:rsidRDefault="000A6DDA" w:rsidP="000A6DDA">
      <w:pPr>
        <w:pStyle w:val="NormalVerdana"/>
        <w:numPr>
          <w:ilvl w:val="0"/>
          <w:numId w:val="10"/>
        </w:numPr>
        <w:jc w:val="both"/>
        <w:rPr>
          <w:rFonts w:ascii="Times New Roman" w:hAnsi="Times New Roman"/>
          <w:color w:val="000000"/>
          <w:sz w:val="24"/>
          <w:szCs w:val="24"/>
        </w:rPr>
      </w:pPr>
      <w:r w:rsidRPr="00BE1EA3">
        <w:rPr>
          <w:rFonts w:ascii="Times New Roman" w:hAnsi="Times New Roman"/>
          <w:color w:val="000000"/>
          <w:sz w:val="24"/>
          <w:szCs w:val="24"/>
        </w:rPr>
        <w:t>R-APDRP has now been given much wider scope than APDRP. It aims at strengthening and up-gradation of the Sub-Transmission, and Distribution system in the country with the following objectives.</w:t>
      </w:r>
    </w:p>
    <w:p w:rsidR="000A6DDA" w:rsidRPr="00BE1EA3" w:rsidRDefault="000A6DDA" w:rsidP="000A6DDA">
      <w:pPr>
        <w:pStyle w:val="NormalVerdana"/>
        <w:numPr>
          <w:ilvl w:val="0"/>
          <w:numId w:val="10"/>
        </w:numPr>
        <w:jc w:val="both"/>
        <w:rPr>
          <w:rFonts w:ascii="Times New Roman" w:hAnsi="Times New Roman"/>
          <w:color w:val="000000"/>
          <w:sz w:val="24"/>
          <w:szCs w:val="24"/>
        </w:rPr>
      </w:pPr>
      <w:r w:rsidRPr="00BE1EA3">
        <w:rPr>
          <w:rFonts w:ascii="Times New Roman" w:hAnsi="Times New Roman"/>
          <w:color w:val="000000"/>
          <w:sz w:val="24"/>
          <w:szCs w:val="24"/>
        </w:rPr>
        <w:t>This project addresses the Operations of Power Utility. It consists of following modules:</w:t>
      </w:r>
    </w:p>
    <w:p w:rsidR="000A6DDA" w:rsidRPr="00BE1EA3" w:rsidRDefault="000A6DDA" w:rsidP="000A6DDA">
      <w:pPr>
        <w:pStyle w:val="NormalVerdana"/>
        <w:tabs>
          <w:tab w:val="clear" w:pos="720"/>
        </w:tabs>
        <w:jc w:val="both"/>
        <w:rPr>
          <w:rFonts w:ascii="Times New Roman" w:hAnsi="Times New Roman"/>
          <w:color w:val="000000"/>
          <w:sz w:val="24"/>
          <w:szCs w:val="24"/>
        </w:rPr>
      </w:pPr>
      <w:r w:rsidRPr="00BE1EA3">
        <w:rPr>
          <w:rFonts w:ascii="Times New Roman" w:hAnsi="Times New Roman"/>
          <w:color w:val="000000"/>
          <w:sz w:val="24"/>
          <w:szCs w:val="24"/>
        </w:rPr>
        <w:lastRenderedPageBreak/>
        <w:t xml:space="preserve">          New Service Connection, Metering, Billing, Collections, Centralized Customer Care Center, Disconnection and Dismantlement, Web Self Service, Fraud Management, Management Information System. The system is integrated with GIS .</w:t>
      </w:r>
    </w:p>
    <w:p w:rsidR="000A6DDA" w:rsidRPr="00BE1EA3" w:rsidRDefault="000A6DDA" w:rsidP="000A6DDA">
      <w:pPr>
        <w:pStyle w:val="NormalVerdana"/>
        <w:tabs>
          <w:tab w:val="clear" w:pos="720"/>
        </w:tabs>
        <w:ind w:firstLine="0"/>
        <w:jc w:val="both"/>
        <w:rPr>
          <w:rFonts w:ascii="Times New Roman" w:hAnsi="Times New Roman"/>
          <w:color w:val="000000"/>
          <w:sz w:val="24"/>
          <w:szCs w:val="24"/>
        </w:rPr>
      </w:pPr>
      <w:r w:rsidRPr="00BE1EA3">
        <w:rPr>
          <w:rFonts w:ascii="Times New Roman" w:hAnsi="Times New Roman"/>
          <w:color w:val="000000"/>
          <w:sz w:val="24"/>
          <w:szCs w:val="24"/>
        </w:rPr>
        <w:t>•</w:t>
      </w:r>
      <w:r w:rsidRPr="00BE1EA3">
        <w:rPr>
          <w:rFonts w:ascii="Times New Roman" w:hAnsi="Times New Roman"/>
          <w:color w:val="000000"/>
          <w:sz w:val="24"/>
          <w:szCs w:val="24"/>
        </w:rPr>
        <w:tab/>
        <w:t>Reducing Aggregate Technical and Commercial losses.</w:t>
      </w:r>
    </w:p>
    <w:p w:rsidR="000A6DDA" w:rsidRPr="00BE1EA3" w:rsidRDefault="000A6DDA" w:rsidP="000A6DDA">
      <w:pPr>
        <w:pStyle w:val="NormalVerdana"/>
        <w:tabs>
          <w:tab w:val="clear" w:pos="720"/>
        </w:tabs>
        <w:ind w:firstLine="0"/>
        <w:jc w:val="both"/>
        <w:rPr>
          <w:rFonts w:ascii="Times New Roman" w:hAnsi="Times New Roman"/>
          <w:color w:val="000000"/>
          <w:sz w:val="24"/>
          <w:szCs w:val="24"/>
        </w:rPr>
      </w:pPr>
      <w:r w:rsidRPr="00BE1EA3">
        <w:rPr>
          <w:rFonts w:ascii="Times New Roman" w:hAnsi="Times New Roman"/>
          <w:color w:val="000000"/>
          <w:sz w:val="24"/>
          <w:szCs w:val="24"/>
        </w:rPr>
        <w:t>•</w:t>
      </w:r>
      <w:r w:rsidRPr="00BE1EA3">
        <w:rPr>
          <w:rFonts w:ascii="Times New Roman" w:hAnsi="Times New Roman"/>
          <w:color w:val="000000"/>
          <w:sz w:val="24"/>
          <w:szCs w:val="24"/>
        </w:rPr>
        <w:tab/>
        <w:t>Improving quality of supply of power.</w:t>
      </w:r>
    </w:p>
    <w:p w:rsidR="000A6DDA" w:rsidRPr="00BE1EA3" w:rsidRDefault="000A6DDA" w:rsidP="000A6DDA">
      <w:pPr>
        <w:pStyle w:val="NormalVerdana"/>
        <w:tabs>
          <w:tab w:val="clear" w:pos="720"/>
        </w:tabs>
        <w:ind w:firstLine="0"/>
        <w:jc w:val="both"/>
        <w:rPr>
          <w:rFonts w:ascii="Times New Roman" w:hAnsi="Times New Roman"/>
          <w:color w:val="000000"/>
          <w:sz w:val="24"/>
          <w:szCs w:val="24"/>
        </w:rPr>
      </w:pPr>
      <w:r w:rsidRPr="00BE1EA3">
        <w:rPr>
          <w:rFonts w:ascii="Times New Roman" w:hAnsi="Times New Roman"/>
          <w:color w:val="000000"/>
          <w:sz w:val="24"/>
          <w:szCs w:val="24"/>
        </w:rPr>
        <w:t>•</w:t>
      </w:r>
      <w:r w:rsidRPr="00BE1EA3">
        <w:rPr>
          <w:rFonts w:ascii="Times New Roman" w:hAnsi="Times New Roman"/>
          <w:color w:val="000000"/>
          <w:sz w:val="24"/>
          <w:szCs w:val="24"/>
        </w:rPr>
        <w:tab/>
        <w:t>Increasing revenue collection.</w:t>
      </w:r>
    </w:p>
    <w:p w:rsidR="000A6DDA" w:rsidRPr="00BE1EA3" w:rsidRDefault="000A6DDA" w:rsidP="000A6DDA">
      <w:pPr>
        <w:pStyle w:val="NormalVerdana"/>
        <w:tabs>
          <w:tab w:val="clear" w:pos="720"/>
        </w:tabs>
        <w:ind w:firstLine="0"/>
        <w:jc w:val="both"/>
        <w:rPr>
          <w:rFonts w:ascii="Times New Roman" w:hAnsi="Times New Roman"/>
          <w:sz w:val="24"/>
          <w:szCs w:val="24"/>
        </w:rPr>
      </w:pPr>
      <w:r w:rsidRPr="00BE1EA3">
        <w:rPr>
          <w:rFonts w:ascii="Times New Roman" w:hAnsi="Times New Roman"/>
          <w:color w:val="000000"/>
          <w:sz w:val="24"/>
          <w:szCs w:val="24"/>
        </w:rPr>
        <w:t>•</w:t>
      </w:r>
      <w:r w:rsidRPr="00BE1EA3">
        <w:rPr>
          <w:rFonts w:ascii="Times New Roman" w:hAnsi="Times New Roman"/>
          <w:color w:val="000000"/>
          <w:sz w:val="24"/>
          <w:szCs w:val="24"/>
        </w:rPr>
        <w:tab/>
        <w:t xml:space="preserve">Improving consumer satisfaction. </w:t>
      </w:r>
    </w:p>
    <w:p w:rsidR="000A6DDA" w:rsidRPr="00BE1EA3" w:rsidRDefault="000A6DDA" w:rsidP="000A6DDA">
      <w:pPr>
        <w:pStyle w:val="NormalVerdana"/>
        <w:tabs>
          <w:tab w:val="clear" w:pos="720"/>
        </w:tabs>
        <w:ind w:firstLine="0"/>
        <w:jc w:val="both"/>
        <w:rPr>
          <w:rFonts w:ascii="Times New Roman" w:hAnsi="Times New Roman"/>
          <w:sz w:val="24"/>
          <w:szCs w:val="24"/>
        </w:rPr>
      </w:pPr>
    </w:p>
    <w:p w:rsidR="000A6DDA" w:rsidRPr="00BE1EA3" w:rsidRDefault="000A6DDA" w:rsidP="000A6DDA">
      <w:pPr>
        <w:pStyle w:val="NormalVerdana"/>
        <w:tabs>
          <w:tab w:val="clear" w:pos="720"/>
        </w:tabs>
        <w:ind w:firstLine="0"/>
        <w:jc w:val="both"/>
        <w:rPr>
          <w:rFonts w:ascii="Times New Roman" w:hAnsi="Times New Roman"/>
          <w:sz w:val="24"/>
          <w:szCs w:val="24"/>
        </w:rPr>
      </w:pPr>
    </w:p>
    <w:p w:rsidR="000A6DDA" w:rsidRPr="00BE1EA3" w:rsidRDefault="000A6DDA" w:rsidP="000A6DDA">
      <w:pPr>
        <w:pStyle w:val="NormalVerdana"/>
        <w:tabs>
          <w:tab w:val="clear" w:pos="720"/>
        </w:tabs>
        <w:ind w:firstLine="0"/>
        <w:jc w:val="both"/>
        <w:rPr>
          <w:rFonts w:ascii="Times New Roman" w:hAnsi="Times New Roman"/>
          <w:sz w:val="24"/>
          <w:szCs w:val="24"/>
        </w:rPr>
      </w:pPr>
    </w:p>
    <w:p w:rsidR="000A6DDA" w:rsidRPr="00BE1EA3" w:rsidRDefault="000A6DDA" w:rsidP="000A6DDA">
      <w:pPr>
        <w:pStyle w:val="NormalVerdana"/>
        <w:tabs>
          <w:tab w:val="clear" w:pos="720"/>
        </w:tabs>
        <w:ind w:left="0" w:firstLine="0"/>
        <w:rPr>
          <w:rFonts w:ascii="Times New Roman" w:hAnsi="Times New Roman"/>
          <w:color w:val="000000"/>
          <w:sz w:val="24"/>
          <w:szCs w:val="24"/>
        </w:rPr>
      </w:pPr>
    </w:p>
    <w:p w:rsidR="000A6DDA" w:rsidRPr="00BE1EA3" w:rsidRDefault="000A6DDA" w:rsidP="000A6DDA">
      <w:pPr>
        <w:pStyle w:val="NormalVerdana"/>
        <w:tabs>
          <w:tab w:val="clear" w:pos="720"/>
        </w:tabs>
        <w:spacing w:line="360" w:lineRule="auto"/>
        <w:ind w:left="0" w:firstLine="0"/>
        <w:rPr>
          <w:rFonts w:ascii="Times New Roman" w:hAnsi="Times New Roman"/>
          <w:b/>
          <w:bCs/>
          <w:sz w:val="24"/>
          <w:szCs w:val="24"/>
          <w:u w:val="single"/>
        </w:rPr>
      </w:pPr>
      <w:r w:rsidRPr="00BE1EA3">
        <w:rPr>
          <w:rFonts w:ascii="Times New Roman" w:hAnsi="Times New Roman"/>
          <w:b/>
          <w:bCs/>
          <w:sz w:val="24"/>
          <w:szCs w:val="24"/>
          <w:u w:val="single"/>
        </w:rPr>
        <w:t>Responsibilities:</w:t>
      </w:r>
    </w:p>
    <w:p w:rsidR="00687302" w:rsidRPr="00BE1EA3" w:rsidRDefault="00687302" w:rsidP="000A6DDA">
      <w:pPr>
        <w:pStyle w:val="NormalVerdana"/>
        <w:tabs>
          <w:tab w:val="clear" w:pos="720"/>
        </w:tabs>
        <w:spacing w:line="360" w:lineRule="auto"/>
        <w:ind w:left="0" w:firstLine="0"/>
        <w:rPr>
          <w:rFonts w:ascii="Times New Roman" w:hAnsi="Times New Roman"/>
          <w:b/>
          <w:bCs/>
          <w:sz w:val="24"/>
          <w:szCs w:val="24"/>
          <w:u w:val="single"/>
        </w:rPr>
      </w:pPr>
    </w:p>
    <w:p w:rsidR="000A6DDA" w:rsidRPr="00BE1EA3" w:rsidRDefault="000A6DDA" w:rsidP="000A6DDA">
      <w:pPr>
        <w:pStyle w:val="NormalVerdana"/>
        <w:numPr>
          <w:ilvl w:val="0"/>
          <w:numId w:val="5"/>
        </w:numPr>
        <w:suppressAutoHyphens w:val="0"/>
        <w:jc w:val="both"/>
        <w:rPr>
          <w:rFonts w:ascii="Times New Roman" w:hAnsi="Times New Roman"/>
          <w:color w:val="000000"/>
          <w:sz w:val="24"/>
          <w:szCs w:val="24"/>
        </w:rPr>
      </w:pPr>
      <w:r w:rsidRPr="00BE1EA3">
        <w:rPr>
          <w:rFonts w:ascii="Times New Roman" w:hAnsi="Times New Roman"/>
          <w:color w:val="000000"/>
          <w:sz w:val="24"/>
          <w:szCs w:val="24"/>
        </w:rPr>
        <w:t>Involved in module Analysis, Design.</w:t>
      </w:r>
    </w:p>
    <w:p w:rsidR="00687302" w:rsidRPr="00BE1EA3" w:rsidRDefault="00687302" w:rsidP="00687302">
      <w:pPr>
        <w:numPr>
          <w:ilvl w:val="0"/>
          <w:numId w:val="5"/>
        </w:numPr>
        <w:jc w:val="both"/>
        <w:rPr>
          <w:color w:val="000000"/>
          <w:shd w:val="clear" w:color="auto" w:fill="FFFFFF"/>
        </w:rPr>
      </w:pPr>
      <w:r w:rsidRPr="00BE1EA3">
        <w:rPr>
          <w:color w:val="000000"/>
          <w:shd w:val="clear" w:color="auto" w:fill="FFFFFF"/>
        </w:rPr>
        <w:t>Converting the functional requirements into technical artifacts.</w:t>
      </w:r>
    </w:p>
    <w:p w:rsidR="000A6DDA" w:rsidRPr="00BE1EA3" w:rsidRDefault="000A6DDA" w:rsidP="000A6DDA">
      <w:pPr>
        <w:pStyle w:val="NormalVerdana"/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</w:rPr>
      </w:pPr>
      <w:r w:rsidRPr="00BE1EA3">
        <w:rPr>
          <w:rFonts w:ascii="Times New Roman" w:hAnsi="Times New Roman"/>
          <w:sz w:val="24"/>
          <w:szCs w:val="24"/>
        </w:rPr>
        <w:t xml:space="preserve">Involved in coding to implement </w:t>
      </w:r>
      <w:r w:rsidRPr="00BE1EA3">
        <w:rPr>
          <w:rFonts w:ascii="Times New Roman" w:hAnsi="Times New Roman"/>
          <w:color w:val="000000"/>
          <w:sz w:val="24"/>
          <w:szCs w:val="24"/>
        </w:rPr>
        <w:t>New Service Connection</w:t>
      </w:r>
      <w:r w:rsidRPr="00BE1EA3">
        <w:rPr>
          <w:rFonts w:ascii="Times New Roman" w:hAnsi="Times New Roman"/>
          <w:sz w:val="24"/>
          <w:szCs w:val="24"/>
        </w:rPr>
        <w:t xml:space="preserve"> functionality.</w:t>
      </w:r>
    </w:p>
    <w:p w:rsidR="00687302" w:rsidRDefault="00687302" w:rsidP="00687302">
      <w:pPr>
        <w:pStyle w:val="ListBullet2"/>
        <w:numPr>
          <w:ilvl w:val="0"/>
          <w:numId w:val="5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E1EA3">
        <w:rPr>
          <w:rFonts w:ascii="Times New Roman" w:hAnsi="Times New Roman" w:cs="Times New Roman"/>
          <w:sz w:val="24"/>
          <w:szCs w:val="24"/>
        </w:rPr>
        <w:t xml:space="preserve">Performing </w:t>
      </w:r>
      <w:r w:rsidR="0027462E">
        <w:rPr>
          <w:rFonts w:ascii="Times New Roman" w:hAnsi="Times New Roman" w:cs="Times New Roman"/>
          <w:sz w:val="24"/>
          <w:szCs w:val="24"/>
        </w:rPr>
        <w:t>Manual</w:t>
      </w:r>
      <w:r w:rsidRPr="00BE1EA3">
        <w:rPr>
          <w:rFonts w:ascii="Times New Roman" w:hAnsi="Times New Roman" w:cs="Times New Roman"/>
          <w:sz w:val="24"/>
          <w:szCs w:val="24"/>
        </w:rPr>
        <w:t xml:space="preserve"> Testing</w:t>
      </w:r>
      <w:r w:rsidRPr="00BE1EA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687302" w:rsidRDefault="00687302" w:rsidP="00687302">
      <w:pPr>
        <w:pStyle w:val="ListParagraph"/>
        <w:numPr>
          <w:ilvl w:val="0"/>
          <w:numId w:val="5"/>
        </w:numPr>
        <w:spacing w:after="240"/>
        <w:jc w:val="both"/>
        <w:rPr>
          <w:bCs/>
          <w:color w:val="000000"/>
          <w:shd w:val="clear" w:color="auto" w:fill="FFFFFF"/>
        </w:rPr>
      </w:pPr>
      <w:r w:rsidRPr="00BE1EA3">
        <w:rPr>
          <w:bCs/>
          <w:color w:val="000000"/>
          <w:shd w:val="clear" w:color="auto" w:fill="FFFFFF"/>
        </w:rPr>
        <w:t>Configured UI Pages in Front end for which client is providing new connections all over AP.</w:t>
      </w:r>
    </w:p>
    <w:p w:rsidR="00AD7145" w:rsidRDefault="00AD7145" w:rsidP="00AD7145">
      <w:pPr>
        <w:pStyle w:val="ListParagraph"/>
        <w:autoSpaceDE w:val="0"/>
        <w:rPr>
          <w:rFonts w:ascii="Verdana" w:hAnsi="Verdana" w:cs="Calibri"/>
          <w:b/>
          <w:color w:val="000000"/>
          <w:sz w:val="20"/>
          <w:szCs w:val="20"/>
        </w:rPr>
      </w:pPr>
    </w:p>
    <w:p w:rsidR="00AD7145" w:rsidRPr="00AD7145" w:rsidRDefault="00AD7145" w:rsidP="00AD7145">
      <w:pPr>
        <w:pStyle w:val="ListParagraph"/>
        <w:autoSpaceDE w:val="0"/>
        <w:ind w:left="142"/>
        <w:rPr>
          <w:color w:val="000000"/>
          <w:sz w:val="22"/>
          <w:szCs w:val="22"/>
        </w:rPr>
      </w:pPr>
      <w:r w:rsidRPr="00AD7145">
        <w:rPr>
          <w:b/>
          <w:color w:val="000000"/>
          <w:sz w:val="22"/>
          <w:szCs w:val="22"/>
          <w:u w:val="single"/>
        </w:rPr>
        <w:t>Declaration</w:t>
      </w:r>
      <w:r w:rsidRPr="00AD7145">
        <w:rPr>
          <w:color w:val="000000"/>
          <w:sz w:val="22"/>
          <w:szCs w:val="22"/>
        </w:rPr>
        <w:t>:</w:t>
      </w:r>
    </w:p>
    <w:p w:rsidR="00AD7145" w:rsidRPr="00AD7145" w:rsidRDefault="00AD7145" w:rsidP="00AD7145">
      <w:pPr>
        <w:pStyle w:val="ListParagraph"/>
        <w:autoSpaceDE w:val="0"/>
        <w:ind w:left="142"/>
        <w:rPr>
          <w:color w:val="000000"/>
          <w:sz w:val="22"/>
          <w:szCs w:val="22"/>
        </w:rPr>
      </w:pPr>
    </w:p>
    <w:p w:rsidR="00AD7145" w:rsidRPr="00AD7145" w:rsidRDefault="00AD7145" w:rsidP="00AD7145">
      <w:pPr>
        <w:pStyle w:val="ListParagraph"/>
        <w:autoSpaceDE w:val="0"/>
        <w:rPr>
          <w:color w:val="000000"/>
          <w:sz w:val="22"/>
          <w:szCs w:val="22"/>
        </w:rPr>
      </w:pPr>
      <w:r w:rsidRPr="00AD7145">
        <w:rPr>
          <w:color w:val="000000"/>
          <w:sz w:val="22"/>
          <w:szCs w:val="22"/>
        </w:rPr>
        <w:t xml:space="preserve">I hereby declaring that the details provided above are true to the best of my knowledge.                                                                                                                       </w:t>
      </w:r>
    </w:p>
    <w:p w:rsidR="00AD7145" w:rsidRPr="00AD7145" w:rsidRDefault="00AD7145" w:rsidP="00AD7145">
      <w:pPr>
        <w:pStyle w:val="ListParagraph"/>
        <w:tabs>
          <w:tab w:val="left" w:pos="7575"/>
        </w:tabs>
        <w:autoSpaceDE w:val="0"/>
        <w:rPr>
          <w:rFonts w:ascii="Verdana" w:hAnsi="Verdana" w:cs="Calibri"/>
          <w:color w:val="000000"/>
          <w:sz w:val="20"/>
          <w:szCs w:val="20"/>
        </w:rPr>
      </w:pPr>
      <w:r w:rsidRPr="00AD7145">
        <w:rPr>
          <w:rFonts w:ascii="Verdana" w:hAnsi="Verdana" w:cs="Calibri"/>
          <w:color w:val="000000"/>
          <w:sz w:val="20"/>
          <w:szCs w:val="20"/>
        </w:rPr>
        <w:tab/>
        <w:t xml:space="preserve"> </w:t>
      </w:r>
    </w:p>
    <w:p w:rsidR="00AD7145" w:rsidRDefault="00AD7145" w:rsidP="00AD7145">
      <w:pPr>
        <w:pStyle w:val="ListParagraph"/>
        <w:autoSpaceDE w:val="0"/>
      </w:pPr>
      <w:r w:rsidRPr="00AD7145">
        <w:rPr>
          <w:rFonts w:ascii="Verdana" w:hAnsi="Verdana" w:cs="Calibri"/>
          <w:color w:val="000000"/>
          <w:sz w:val="20"/>
          <w:szCs w:val="20"/>
        </w:rPr>
        <w:t xml:space="preserve">                                                                                             (</w:t>
      </w:r>
      <w:r>
        <w:rPr>
          <w:rFonts w:ascii="Verdana" w:hAnsi="Verdana" w:cs="Calibri"/>
          <w:color w:val="000000"/>
          <w:sz w:val="20"/>
          <w:szCs w:val="20"/>
        </w:rPr>
        <w:t>Madhavi</w:t>
      </w:r>
      <w:r w:rsidRPr="00AD7145">
        <w:rPr>
          <w:rFonts w:ascii="Verdana" w:hAnsi="Verdana" w:cs="Calibri"/>
          <w:color w:val="000000"/>
          <w:sz w:val="20"/>
          <w:szCs w:val="20"/>
        </w:rPr>
        <w:t>)</w:t>
      </w:r>
    </w:p>
    <w:p w:rsidR="00AD7145" w:rsidRPr="00AD7145" w:rsidRDefault="00AD7145" w:rsidP="00AD7145">
      <w:pPr>
        <w:spacing w:after="240"/>
        <w:jc w:val="both"/>
        <w:rPr>
          <w:bCs/>
          <w:color w:val="000000"/>
          <w:shd w:val="clear" w:color="auto" w:fill="FFFFFF"/>
        </w:rPr>
      </w:pPr>
    </w:p>
    <w:p w:rsidR="00687302" w:rsidRPr="00BE1EA3" w:rsidRDefault="00687302" w:rsidP="00687302">
      <w:pPr>
        <w:pStyle w:val="ListBullet2"/>
        <w:tabs>
          <w:tab w:val="clear" w:pos="720"/>
        </w:tabs>
        <w:ind w:firstLine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0A6DDA" w:rsidRPr="00BE1EA3" w:rsidRDefault="000A6DDA" w:rsidP="000A6DDA">
      <w:pPr>
        <w:autoSpaceDE w:val="0"/>
      </w:pPr>
    </w:p>
    <w:sectPr w:rsidR="000A6DDA" w:rsidRPr="00BE1EA3" w:rsidSect="004D7A5B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6A08" w:rsidRDefault="00D36A08" w:rsidP="004D7A5B">
      <w:r>
        <w:separator/>
      </w:r>
    </w:p>
  </w:endnote>
  <w:endnote w:type="continuationSeparator" w:id="1">
    <w:p w:rsidR="00D36A08" w:rsidRDefault="00D36A08" w:rsidP="004D7A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5F81" w:rsidRDefault="00D36A08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5F81" w:rsidRDefault="00D36A08"/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5F81" w:rsidRDefault="00D36A08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6A08" w:rsidRDefault="00D36A08" w:rsidP="004D7A5B">
      <w:r>
        <w:separator/>
      </w:r>
    </w:p>
  </w:footnote>
  <w:footnote w:type="continuationSeparator" w:id="1">
    <w:p w:rsidR="00D36A08" w:rsidRDefault="00D36A08" w:rsidP="004D7A5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5F81" w:rsidRDefault="00D36A08">
    <w:pPr>
      <w:pStyle w:val="Header"/>
      <w:ind w:right="320"/>
      <w:rPr>
        <w:rFonts w:ascii="Verdana" w:hAnsi="Verdana"/>
        <w:sz w:val="16"/>
        <w:szCs w:val="16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5F81" w:rsidRDefault="00D36A08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5">
    <w:nsid w:val="00000006"/>
    <w:multiLevelType w:val="singleLevel"/>
    <w:tmpl w:val="0000000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6">
    <w:nsid w:val="00000008"/>
    <w:multiLevelType w:val="single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7">
    <w:nsid w:val="00000009"/>
    <w:multiLevelType w:val="singleLevel"/>
    <w:tmpl w:val="00000009"/>
    <w:name w:val="WW8Num9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8">
    <w:nsid w:val="0000000A"/>
    <w:multiLevelType w:val="singleLevel"/>
    <w:tmpl w:val="0000000A"/>
    <w:name w:val="WW8Num1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9">
    <w:nsid w:val="0000000B"/>
    <w:multiLevelType w:val="singleLevel"/>
    <w:tmpl w:val="0000000B"/>
    <w:name w:val="WW8Num11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0">
    <w:nsid w:val="2ACA53D0"/>
    <w:multiLevelType w:val="hybridMultilevel"/>
    <w:tmpl w:val="44C8257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A6DDA"/>
    <w:rsid w:val="00061C0D"/>
    <w:rsid w:val="00081F38"/>
    <w:rsid w:val="000A6DDA"/>
    <w:rsid w:val="000C3C15"/>
    <w:rsid w:val="0027462E"/>
    <w:rsid w:val="0029312D"/>
    <w:rsid w:val="00307A51"/>
    <w:rsid w:val="003E267E"/>
    <w:rsid w:val="003E62B4"/>
    <w:rsid w:val="003F2810"/>
    <w:rsid w:val="00410108"/>
    <w:rsid w:val="00447672"/>
    <w:rsid w:val="00453FAA"/>
    <w:rsid w:val="004D7A5B"/>
    <w:rsid w:val="004F2031"/>
    <w:rsid w:val="005353B8"/>
    <w:rsid w:val="005B19AE"/>
    <w:rsid w:val="00656367"/>
    <w:rsid w:val="00687302"/>
    <w:rsid w:val="007525C1"/>
    <w:rsid w:val="007E67FC"/>
    <w:rsid w:val="007F720A"/>
    <w:rsid w:val="009762FF"/>
    <w:rsid w:val="009A2EA6"/>
    <w:rsid w:val="009A3C65"/>
    <w:rsid w:val="00AD5639"/>
    <w:rsid w:val="00AD7145"/>
    <w:rsid w:val="00AF03C4"/>
    <w:rsid w:val="00B304C9"/>
    <w:rsid w:val="00B35605"/>
    <w:rsid w:val="00B55286"/>
    <w:rsid w:val="00B92D18"/>
    <w:rsid w:val="00BA15C4"/>
    <w:rsid w:val="00BB4BFD"/>
    <w:rsid w:val="00BE040B"/>
    <w:rsid w:val="00BE1EA3"/>
    <w:rsid w:val="00C60FE2"/>
    <w:rsid w:val="00D06B97"/>
    <w:rsid w:val="00D36A08"/>
    <w:rsid w:val="00D85AE6"/>
    <w:rsid w:val="00E010AF"/>
    <w:rsid w:val="00E41A53"/>
    <w:rsid w:val="00E754CD"/>
    <w:rsid w:val="00F547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 Bullet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6DD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Heading6">
    <w:name w:val="heading 6"/>
    <w:basedOn w:val="Normal"/>
    <w:next w:val="Normal"/>
    <w:link w:val="Heading6Char"/>
    <w:qFormat/>
    <w:rsid w:val="00687302"/>
    <w:pPr>
      <w:keepNext/>
      <w:tabs>
        <w:tab w:val="num" w:pos="720"/>
      </w:tabs>
      <w:ind w:left="720" w:hanging="360"/>
      <w:outlineLvl w:val="5"/>
    </w:pPr>
    <w:rPr>
      <w:rFonts w:ascii="Arial" w:hAnsi="Arial" w:cs="Arial"/>
      <w:b/>
      <w:bCs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sid w:val="000A6DDA"/>
    <w:rPr>
      <w:i/>
      <w:iCs/>
    </w:rPr>
  </w:style>
  <w:style w:type="paragraph" w:styleId="Header">
    <w:name w:val="header"/>
    <w:basedOn w:val="Normal"/>
    <w:link w:val="HeaderChar"/>
    <w:rsid w:val="000A6DD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A6DDA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customStyle="1" w:styleId="NormalVerdana">
    <w:name w:val="Normal + Verdana"/>
    <w:basedOn w:val="Normal"/>
    <w:rsid w:val="000A6DDA"/>
    <w:pPr>
      <w:tabs>
        <w:tab w:val="num" w:pos="720"/>
      </w:tabs>
      <w:ind w:left="720" w:hanging="360"/>
    </w:pPr>
    <w:rPr>
      <w:rFonts w:ascii="Verdana" w:hAnsi="Verdana"/>
      <w:sz w:val="20"/>
      <w:szCs w:val="20"/>
    </w:rPr>
  </w:style>
  <w:style w:type="paragraph" w:styleId="PlainText">
    <w:name w:val="Plain Text"/>
    <w:basedOn w:val="Normal"/>
    <w:link w:val="PlainTextChar"/>
    <w:rsid w:val="000A6DDA"/>
    <w:rPr>
      <w:rFonts w:ascii="Courier New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0A6DDA"/>
    <w:rPr>
      <w:rFonts w:ascii="Courier New" w:eastAsia="Times New Roman" w:hAnsi="Courier New" w:cs="Times New Roman"/>
      <w:sz w:val="20"/>
      <w:szCs w:val="20"/>
      <w:lang w:val="en-US" w:eastAsia="ar-SA"/>
    </w:rPr>
  </w:style>
  <w:style w:type="paragraph" w:customStyle="1" w:styleId="WW-Default">
    <w:name w:val="WW-Default"/>
    <w:rsid w:val="000A6DDA"/>
    <w:pPr>
      <w:suppressAutoHyphens/>
      <w:autoSpaceDE w:val="0"/>
      <w:spacing w:after="0" w:line="240" w:lineRule="auto"/>
    </w:pPr>
    <w:rPr>
      <w:rFonts w:ascii="Verdana" w:eastAsia="Arial" w:hAnsi="Verdana" w:cs="Verdana"/>
      <w:color w:val="000000"/>
      <w:sz w:val="24"/>
      <w:szCs w:val="24"/>
      <w:lang w:val="en-US" w:eastAsia="ar-SA"/>
    </w:rPr>
  </w:style>
  <w:style w:type="character" w:customStyle="1" w:styleId="Heading7Char">
    <w:name w:val="Heading 7 Char"/>
    <w:rsid w:val="000A6DDA"/>
    <w:rPr>
      <w:b/>
      <w:bCs/>
      <w:noProof w:val="0"/>
      <w:color w:val="000000"/>
      <w:sz w:val="24"/>
      <w:szCs w:val="24"/>
      <w:lang w:val="en-US" w:eastAsia="ar-SA" w:bidi="ar-SA"/>
    </w:rPr>
  </w:style>
  <w:style w:type="character" w:customStyle="1" w:styleId="Heading6Char">
    <w:name w:val="Heading 6 Char"/>
    <w:basedOn w:val="DefaultParagraphFont"/>
    <w:link w:val="Heading6"/>
    <w:rsid w:val="00687302"/>
    <w:rPr>
      <w:rFonts w:ascii="Arial" w:eastAsia="Times New Roman" w:hAnsi="Arial" w:cs="Arial"/>
      <w:b/>
      <w:bCs/>
      <w:szCs w:val="20"/>
      <w:lang w:val="en-US" w:eastAsia="ar-SA"/>
    </w:rPr>
  </w:style>
  <w:style w:type="paragraph" w:styleId="ListBullet2">
    <w:name w:val="List Bullet 2"/>
    <w:basedOn w:val="Normal"/>
    <w:rsid w:val="00687302"/>
    <w:pPr>
      <w:tabs>
        <w:tab w:val="num" w:pos="720"/>
      </w:tabs>
      <w:ind w:left="720" w:hanging="360"/>
      <w:jc w:val="both"/>
    </w:pPr>
    <w:rPr>
      <w:rFonts w:ascii="Arial" w:hAnsi="Arial" w:cs="Arial"/>
      <w:sz w:val="20"/>
      <w:szCs w:val="22"/>
      <w:lang w:val="en-GB"/>
    </w:rPr>
  </w:style>
  <w:style w:type="paragraph" w:styleId="ListParagraph">
    <w:name w:val="List Paragraph"/>
    <w:basedOn w:val="Normal"/>
    <w:uiPriority w:val="34"/>
    <w:qFormat/>
    <w:rsid w:val="006873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Personal</cp:lastModifiedBy>
  <cp:revision>2</cp:revision>
  <dcterms:created xsi:type="dcterms:W3CDTF">2016-06-10T14:06:00Z</dcterms:created>
  <dcterms:modified xsi:type="dcterms:W3CDTF">2016-06-10T14:06:00Z</dcterms:modified>
</cp:coreProperties>
</file>